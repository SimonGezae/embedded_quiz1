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AA22" w14:textId="77777777" w:rsidR="007A4A71" w:rsidRDefault="007A4A71" w:rsidP="007A4A71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02C4F646" wp14:editId="59287FC5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42FA476" w14:textId="77777777" w:rsidR="007A4A71" w:rsidRPr="007A4A71" w:rsidRDefault="007A4A71" w:rsidP="007A4A71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7A4A7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3CE6887D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30EFBBF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20DCD483" w14:textId="77777777" w:rsidR="00EE6F8D" w:rsidRDefault="00B65A0F" w:rsidP="00EE6F8D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Quiz #</w:t>
      </w:r>
      <w:r w:rsidR="004F33F7">
        <w:rPr>
          <w:rFonts w:eastAsia="TimesNewRomanPS-BoldMT" w:cs="SimSun" w:hint="eastAsia"/>
          <w:b/>
          <w:bCs/>
          <w:sz w:val="24"/>
          <w:lang w:eastAsia="zh-CN"/>
        </w:rPr>
        <w:t>1</w:t>
      </w:r>
    </w:p>
    <w:p w14:paraId="52D15E76" w14:textId="77777777" w:rsidR="00B65A0F" w:rsidRDefault="00B65A0F" w:rsidP="00B65A0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521A989" w14:textId="0F39D4E0" w:rsidR="00B65A0F" w:rsidRPr="00B65A0F" w:rsidRDefault="00B65A0F" w:rsidP="00B65A0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 w:rsidR="00FF6A1A">
        <w:rPr>
          <w:rFonts w:eastAsia="TimesNewRomanPS-BoldMT" w:cs="SimSun"/>
          <w:b/>
          <w:bCs/>
          <w:sz w:val="24"/>
          <w:lang w:eastAsia="zh-CN"/>
        </w:rPr>
        <w:t xml:space="preserve"> Simon Gezae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  <w:r w:rsidR="00FF6A1A">
        <w:rPr>
          <w:rFonts w:eastAsia="TimesNewRomanPS-BoldMT" w:cs="SimSun"/>
          <w:b/>
          <w:bCs/>
          <w:sz w:val="24"/>
          <w:lang w:eastAsia="zh-CN"/>
        </w:rPr>
        <w:t xml:space="preserve"> 19830</w:t>
      </w:r>
    </w:p>
    <w:p w14:paraId="3771D05A" w14:textId="77777777" w:rsidR="00165779" w:rsidRDefault="00165779" w:rsidP="00D611E6">
      <w:pPr>
        <w:tabs>
          <w:tab w:val="left" w:pos="0"/>
          <w:tab w:val="left" w:pos="360"/>
        </w:tabs>
      </w:pPr>
    </w:p>
    <w:p w14:paraId="2452CF89" w14:textId="3AC22577" w:rsidR="00B65A0F" w:rsidRPr="00B65A0F" w:rsidRDefault="00B65A0F" w:rsidP="00B65A0F">
      <w:pPr>
        <w:pStyle w:val="Default"/>
        <w:numPr>
          <w:ilvl w:val="0"/>
          <w:numId w:val="8"/>
        </w:numPr>
        <w:ind w:left="270" w:hanging="270"/>
        <w:rPr>
          <w:i/>
          <w:sz w:val="22"/>
          <w:szCs w:val="22"/>
        </w:rPr>
      </w:pPr>
      <w:r w:rsidRPr="00B65A0F">
        <w:rPr>
          <w:rFonts w:eastAsia="TimesNewRomanPS-BoldMT" w:cs="SimSun"/>
          <w:bCs/>
          <w:lang w:eastAsia="zh-CN"/>
        </w:rPr>
        <w:t xml:space="preserve">Define a function in </w:t>
      </w:r>
      <w:r w:rsidRPr="00675580">
        <w:rPr>
          <w:rFonts w:eastAsia="TimesNewRomanPS-BoldMT" w:cs="SimSun"/>
          <w:bCs/>
          <w:color w:val="FF0000"/>
          <w:lang w:eastAsia="zh-CN"/>
        </w:rPr>
        <w:t>recursion</w:t>
      </w:r>
      <w:r w:rsidRPr="00B65A0F">
        <w:rPr>
          <w:rFonts w:eastAsia="TimesNewRomanPS-BoldMT" w:cs="SimSun"/>
          <w:bCs/>
          <w:lang w:eastAsia="zh-CN"/>
        </w:rPr>
        <w:t xml:space="preserve"> to check if there is </w:t>
      </w:r>
      <w:r w:rsidR="00AC4630">
        <w:rPr>
          <w:rFonts w:eastAsia="TimesNewRomanPS-BoldMT" w:cs="SimSun"/>
          <w:bCs/>
          <w:lang w:eastAsia="zh-CN"/>
        </w:rPr>
        <w:t>a digit</w:t>
      </w:r>
      <w:r w:rsidR="00AC4630" w:rsidRPr="00B65A0F">
        <w:rPr>
          <w:rFonts w:eastAsia="TimesNewRomanPS-BoldMT" w:cs="SimSun"/>
          <w:bCs/>
          <w:i/>
          <w:lang w:eastAsia="zh-CN"/>
        </w:rPr>
        <w:t xml:space="preserve"> </w:t>
      </w:r>
      <w:r w:rsidR="00AC4630" w:rsidRPr="00AA7CA4">
        <w:rPr>
          <w:rFonts w:eastAsia="TimesNewRomanPS-BoldMT" w:cs="SimSun"/>
          <w:bCs/>
          <w:lang w:eastAsia="zh-CN"/>
        </w:rPr>
        <w:t xml:space="preserve">with </w:t>
      </w:r>
      <w:r w:rsidR="00AA7CA4">
        <w:rPr>
          <w:rFonts w:eastAsia="TimesNewRomanPS-BoldMT" w:cs="SimSun"/>
          <w:bCs/>
          <w:lang w:eastAsia="zh-CN"/>
        </w:rPr>
        <w:t>value</w:t>
      </w:r>
      <w:r w:rsidR="00AA7CA4" w:rsidRPr="00B65A0F">
        <w:rPr>
          <w:rFonts w:eastAsia="TimesNewRomanPS-BoldMT" w:cs="SimSun"/>
          <w:bCs/>
          <w:i/>
          <w:lang w:eastAsia="zh-CN"/>
        </w:rPr>
        <w:t xml:space="preserve"> </w:t>
      </w:r>
      <w:r w:rsidRPr="00E35406">
        <w:rPr>
          <w:rFonts w:eastAsia="TimesNewRomanPS-BoldMT" w:cs="SimSun"/>
          <w:bCs/>
          <w:i/>
          <w:color w:val="FF0000"/>
          <w:lang w:eastAsia="zh-CN"/>
        </w:rPr>
        <w:t>7</w:t>
      </w:r>
      <w:r w:rsidR="007611F7">
        <w:rPr>
          <w:rFonts w:eastAsia="TimesNewRomanPS-BoldMT" w:cs="SimSun"/>
          <w:bCs/>
          <w:lang w:eastAsia="zh-CN"/>
        </w:rPr>
        <w:t xml:space="preserve"> </w:t>
      </w:r>
      <w:r w:rsidRPr="00B65A0F">
        <w:rPr>
          <w:rFonts w:eastAsia="TimesNewRomanPS-BoldMT" w:cs="SimSun"/>
          <w:bCs/>
          <w:lang w:eastAsia="zh-CN"/>
        </w:rPr>
        <w:t>in positive number argu</w:t>
      </w:r>
      <w:r w:rsidR="00F71A7C">
        <w:rPr>
          <w:rFonts w:eastAsia="TimesNewRomanPS-BoldMT" w:cs="SimSun"/>
          <w:bCs/>
          <w:lang w:eastAsia="zh-CN"/>
        </w:rPr>
        <w:t xml:space="preserve">ment </w:t>
      </w:r>
      <w:r w:rsidR="00F71A7C" w:rsidRPr="00B65A0F">
        <w:rPr>
          <w:rFonts w:eastAsia="TimesNewRomanPS-BoldMT" w:cs="SimSun"/>
          <w:bCs/>
          <w:lang w:eastAsia="zh-CN"/>
        </w:rPr>
        <w:t>or not</w:t>
      </w:r>
      <w:r w:rsidR="0015588F">
        <w:rPr>
          <w:rFonts w:eastAsia="TimesNewRomanPS-BoldMT" w:cs="SimSun"/>
          <w:bCs/>
          <w:lang w:eastAsia="zh-CN"/>
        </w:rPr>
        <w:t>.</w:t>
      </w:r>
    </w:p>
    <w:p w14:paraId="17F06F26" w14:textId="77777777" w:rsidR="00B65A0F" w:rsidRDefault="00B65A0F" w:rsidP="00B65A0F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7DE4B701" w14:textId="77777777" w:rsidR="00B65A0F" w:rsidRDefault="00B65A0F" w:rsidP="001D2D0A">
      <w:pPr>
        <w:pStyle w:val="Default"/>
        <w:ind w:left="720" w:firstLine="720"/>
        <w:rPr>
          <w:i/>
          <w:sz w:val="22"/>
          <w:szCs w:val="22"/>
        </w:rPr>
      </w:pPr>
      <w:r w:rsidRPr="00246FFA">
        <w:rPr>
          <w:b/>
          <w:i/>
          <w:color w:val="4F81BD" w:themeColor="accent1"/>
          <w:sz w:val="22"/>
          <w:szCs w:val="22"/>
        </w:rPr>
        <w:t xml:space="preserve">def </w:t>
      </w:r>
      <w:r w:rsidRPr="00246FFA">
        <w:rPr>
          <w:rFonts w:eastAsia="Times New Roman"/>
          <w:i/>
          <w:color w:val="795E26"/>
          <w:sz w:val="21"/>
          <w:szCs w:val="21"/>
          <w:lang w:eastAsia="zh-CN"/>
        </w:rPr>
        <w:t>has_seven</w:t>
      </w:r>
      <w:r w:rsidRPr="001D2D0A">
        <w:rPr>
          <w:i/>
          <w:sz w:val="22"/>
          <w:szCs w:val="22"/>
        </w:rPr>
        <w:t>(k):</w:t>
      </w:r>
    </w:p>
    <w:p w14:paraId="4A4D9607" w14:textId="77777777" w:rsidR="004F4D28" w:rsidRPr="001D2D0A" w:rsidRDefault="004F4D28" w:rsidP="001D2D0A">
      <w:pPr>
        <w:pStyle w:val="Default"/>
        <w:ind w:left="720" w:firstLine="720"/>
        <w:rPr>
          <w:i/>
          <w:sz w:val="22"/>
          <w:szCs w:val="22"/>
        </w:rPr>
      </w:pPr>
    </w:p>
    <w:p w14:paraId="1D815D57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1D2D0A">
        <w:rPr>
          <w:i/>
          <w:sz w:val="22"/>
          <w:szCs w:val="22"/>
        </w:rPr>
        <w:t xml:space="preserve">    </w:t>
      </w: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>"""Returns True if at least one of the digits of k is a 7, False otherwise.</w:t>
      </w:r>
    </w:p>
    <w:p w14:paraId="06E6A16F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</w:p>
    <w:p w14:paraId="58CBD618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has_seven(3)</w:t>
      </w:r>
    </w:p>
    <w:p w14:paraId="1EE14E75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 w14:paraId="448B9C05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has_seven(7)</w:t>
      </w:r>
    </w:p>
    <w:p w14:paraId="3AED4A87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3C50E74C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has_seven(2734)</w:t>
      </w:r>
    </w:p>
    <w:p w14:paraId="06C628AD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7B13350F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has_seven(2634)</w:t>
      </w:r>
    </w:p>
    <w:p w14:paraId="2AE773D7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False</w:t>
      </w:r>
    </w:p>
    <w:p w14:paraId="0C53CE75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has_seven(734)</w:t>
      </w:r>
    </w:p>
    <w:p w14:paraId="06241FB2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32E0A431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&gt;&gt;&gt; has_seven(7777)</w:t>
      </w:r>
    </w:p>
    <w:p w14:paraId="6F07ABF0" w14:textId="77777777" w:rsidR="00B65A0F" w:rsidRPr="00246FFA" w:rsidRDefault="00B65A0F" w:rsidP="00246FFA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True</w:t>
      </w:r>
    </w:p>
    <w:p w14:paraId="5F371B29" w14:textId="61E85C9E" w:rsidR="003C4228" w:rsidRDefault="00B65A0F" w:rsidP="003C4228">
      <w:pPr>
        <w:shd w:val="clear" w:color="auto" w:fill="FFFFFE"/>
        <w:spacing w:line="285" w:lineRule="atLeast"/>
        <w:ind w:left="1440"/>
        <w:rPr>
          <w:rFonts w:eastAsia="Times New Roman"/>
          <w:i/>
          <w:color w:val="A31515"/>
          <w:sz w:val="21"/>
          <w:szCs w:val="21"/>
          <w:lang w:eastAsia="zh-CN"/>
        </w:rPr>
      </w:pPr>
      <w:r w:rsidRPr="00246FFA">
        <w:rPr>
          <w:rFonts w:eastAsia="Times New Roman"/>
          <w:i/>
          <w:color w:val="A31515"/>
          <w:sz w:val="21"/>
          <w:szCs w:val="21"/>
          <w:lang w:eastAsia="zh-CN"/>
        </w:rPr>
        <w:t xml:space="preserve">    """</w:t>
      </w:r>
    </w:p>
    <w:p w14:paraId="749ABD19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# question 1 to check if it has 7</w:t>
      </w:r>
    </w:p>
    <w:p w14:paraId="6F556AAE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3AEA8621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has_seven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3C422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k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):</w:t>
      </w:r>
    </w:p>
    <w:p w14:paraId="52286FA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k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&lt;=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744F9D46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False</w:t>
      </w:r>
    </w:p>
    <w:p w14:paraId="2D51773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</w:p>
    <w:p w14:paraId="2956A13E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elif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k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%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7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7B748676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</w:p>
    <w:p w14:paraId="40574CE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</w:p>
    <w:p w14:paraId="702D6938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192A717F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has_seven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3C422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k</w:t>
      </w:r>
      <w:r w:rsidRPr="003C422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//</w:t>
      </w:r>
      <w:r w:rsidRPr="003C422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</w:t>
      </w:r>
    </w:p>
    <w:p w14:paraId="0C50DB3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14F5E0A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def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main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():</w:t>
      </w:r>
    </w:p>
    <w:p w14:paraId="37B78E07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3C422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print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3C422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has_seven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</w:t>
      </w:r>
      <w:r w:rsidRPr="003C422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7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))</w:t>
      </w:r>
    </w:p>
    <w:p w14:paraId="17D080F5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34EFE56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__name__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==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3C422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"__main__"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:</w:t>
      </w:r>
    </w:p>
    <w:p w14:paraId="723FCB26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3C422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main</w:t>
      </w:r>
      <w:r w:rsidRPr="003C422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()</w:t>
      </w:r>
    </w:p>
    <w:p w14:paraId="146155E3" w14:textId="77777777" w:rsidR="003C4228" w:rsidRPr="003C4228" w:rsidRDefault="003C4228" w:rsidP="003C422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14:paraId="06A5EB9D" w14:textId="77777777" w:rsidR="003C4228" w:rsidRPr="00246FFA" w:rsidRDefault="003C4228" w:rsidP="003C4228">
      <w:pPr>
        <w:shd w:val="clear" w:color="auto" w:fill="FFFFFE"/>
        <w:spacing w:line="285" w:lineRule="atLeast"/>
        <w:rPr>
          <w:rFonts w:eastAsia="Times New Roman"/>
          <w:i/>
          <w:color w:val="A31515"/>
          <w:sz w:val="21"/>
          <w:szCs w:val="21"/>
          <w:lang w:eastAsia="zh-CN"/>
        </w:rPr>
      </w:pPr>
    </w:p>
    <w:sectPr w:rsidR="003C4228" w:rsidRPr="00246FFA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CAB4CF8"/>
    <w:multiLevelType w:val="hybridMultilevel"/>
    <w:tmpl w:val="D7C8B128"/>
    <w:lvl w:ilvl="0" w:tplc="01DCB5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766615122">
    <w:abstractNumId w:val="9"/>
  </w:num>
  <w:num w:numId="2" w16cid:durableId="698511263">
    <w:abstractNumId w:val="3"/>
  </w:num>
  <w:num w:numId="3" w16cid:durableId="647131760">
    <w:abstractNumId w:val="2"/>
  </w:num>
  <w:num w:numId="4" w16cid:durableId="746608507">
    <w:abstractNumId w:val="1"/>
  </w:num>
  <w:num w:numId="5" w16cid:durableId="1025137259">
    <w:abstractNumId w:val="0"/>
  </w:num>
  <w:num w:numId="6" w16cid:durableId="92285517">
    <w:abstractNumId w:val="4"/>
  </w:num>
  <w:num w:numId="7" w16cid:durableId="960384157">
    <w:abstractNumId w:val="7"/>
  </w:num>
  <w:num w:numId="8" w16cid:durableId="16296980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6375755">
    <w:abstractNumId w:val="5"/>
  </w:num>
  <w:num w:numId="10" w16cid:durableId="994794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28C"/>
    <w:rsid w:val="000233D6"/>
    <w:rsid w:val="00035F59"/>
    <w:rsid w:val="00040A5D"/>
    <w:rsid w:val="000429DA"/>
    <w:rsid w:val="0004690D"/>
    <w:rsid w:val="0005297B"/>
    <w:rsid w:val="00054353"/>
    <w:rsid w:val="00063647"/>
    <w:rsid w:val="00065D9B"/>
    <w:rsid w:val="000778EE"/>
    <w:rsid w:val="00086983"/>
    <w:rsid w:val="000932CB"/>
    <w:rsid w:val="00094275"/>
    <w:rsid w:val="000A26AD"/>
    <w:rsid w:val="000A43F4"/>
    <w:rsid w:val="000B204A"/>
    <w:rsid w:val="000B239F"/>
    <w:rsid w:val="000B4EAA"/>
    <w:rsid w:val="000B7132"/>
    <w:rsid w:val="000C0F1B"/>
    <w:rsid w:val="000D0FA1"/>
    <w:rsid w:val="000D3BBA"/>
    <w:rsid w:val="000E1DCA"/>
    <w:rsid w:val="000E46C8"/>
    <w:rsid w:val="000F674C"/>
    <w:rsid w:val="000F7B85"/>
    <w:rsid w:val="00110A75"/>
    <w:rsid w:val="00111196"/>
    <w:rsid w:val="00121A39"/>
    <w:rsid w:val="00125B78"/>
    <w:rsid w:val="0014171E"/>
    <w:rsid w:val="00145E0A"/>
    <w:rsid w:val="00155026"/>
    <w:rsid w:val="00155657"/>
    <w:rsid w:val="0015588F"/>
    <w:rsid w:val="00157CC9"/>
    <w:rsid w:val="00160160"/>
    <w:rsid w:val="0016572C"/>
    <w:rsid w:val="00165779"/>
    <w:rsid w:val="00170DCE"/>
    <w:rsid w:val="00171101"/>
    <w:rsid w:val="00172A27"/>
    <w:rsid w:val="00182DF8"/>
    <w:rsid w:val="00196CBE"/>
    <w:rsid w:val="001A5ECE"/>
    <w:rsid w:val="001A747B"/>
    <w:rsid w:val="001B5C19"/>
    <w:rsid w:val="001B667C"/>
    <w:rsid w:val="001C029C"/>
    <w:rsid w:val="001C12A2"/>
    <w:rsid w:val="001C3131"/>
    <w:rsid w:val="001C36A1"/>
    <w:rsid w:val="001D10C6"/>
    <w:rsid w:val="001D2D0A"/>
    <w:rsid w:val="001D384F"/>
    <w:rsid w:val="001D4082"/>
    <w:rsid w:val="001E2434"/>
    <w:rsid w:val="001E26F6"/>
    <w:rsid w:val="001E7CE0"/>
    <w:rsid w:val="001F109C"/>
    <w:rsid w:val="0020320B"/>
    <w:rsid w:val="00205639"/>
    <w:rsid w:val="002066A7"/>
    <w:rsid w:val="00214090"/>
    <w:rsid w:val="00215F1A"/>
    <w:rsid w:val="002176AA"/>
    <w:rsid w:val="00217DA4"/>
    <w:rsid w:val="00217EE4"/>
    <w:rsid w:val="002200FD"/>
    <w:rsid w:val="00231536"/>
    <w:rsid w:val="0023210B"/>
    <w:rsid w:val="0024480A"/>
    <w:rsid w:val="00246FFA"/>
    <w:rsid w:val="00253CF9"/>
    <w:rsid w:val="00270E35"/>
    <w:rsid w:val="00284700"/>
    <w:rsid w:val="00296155"/>
    <w:rsid w:val="002B76E6"/>
    <w:rsid w:val="002C1272"/>
    <w:rsid w:val="002C76F4"/>
    <w:rsid w:val="002D354A"/>
    <w:rsid w:val="002D450B"/>
    <w:rsid w:val="002E05F4"/>
    <w:rsid w:val="002F66A9"/>
    <w:rsid w:val="00301885"/>
    <w:rsid w:val="0030417A"/>
    <w:rsid w:val="003153A1"/>
    <w:rsid w:val="00321F6E"/>
    <w:rsid w:val="00324DC7"/>
    <w:rsid w:val="00325530"/>
    <w:rsid w:val="003316BB"/>
    <w:rsid w:val="0033327B"/>
    <w:rsid w:val="00335961"/>
    <w:rsid w:val="00336111"/>
    <w:rsid w:val="00345192"/>
    <w:rsid w:val="003659D7"/>
    <w:rsid w:val="0036697C"/>
    <w:rsid w:val="00367E81"/>
    <w:rsid w:val="00371D22"/>
    <w:rsid w:val="00372B8F"/>
    <w:rsid w:val="00377DF0"/>
    <w:rsid w:val="0039396A"/>
    <w:rsid w:val="00393C68"/>
    <w:rsid w:val="003950E0"/>
    <w:rsid w:val="00397FAE"/>
    <w:rsid w:val="003A3045"/>
    <w:rsid w:val="003B08C1"/>
    <w:rsid w:val="003C4228"/>
    <w:rsid w:val="003C6754"/>
    <w:rsid w:val="003C7938"/>
    <w:rsid w:val="003D25BE"/>
    <w:rsid w:val="003D6D2A"/>
    <w:rsid w:val="003F21B8"/>
    <w:rsid w:val="003F29BB"/>
    <w:rsid w:val="003F68CD"/>
    <w:rsid w:val="003F7709"/>
    <w:rsid w:val="00402A7B"/>
    <w:rsid w:val="00413F52"/>
    <w:rsid w:val="0041563D"/>
    <w:rsid w:val="00417A0F"/>
    <w:rsid w:val="004355AD"/>
    <w:rsid w:val="004416EB"/>
    <w:rsid w:val="0044232F"/>
    <w:rsid w:val="0044398B"/>
    <w:rsid w:val="004452F8"/>
    <w:rsid w:val="00461AFB"/>
    <w:rsid w:val="00463B4C"/>
    <w:rsid w:val="0046451C"/>
    <w:rsid w:val="00466B65"/>
    <w:rsid w:val="004713C2"/>
    <w:rsid w:val="0047359A"/>
    <w:rsid w:val="00474441"/>
    <w:rsid w:val="0048731D"/>
    <w:rsid w:val="00490875"/>
    <w:rsid w:val="00491506"/>
    <w:rsid w:val="00496C83"/>
    <w:rsid w:val="004973BE"/>
    <w:rsid w:val="004A2228"/>
    <w:rsid w:val="004A78C1"/>
    <w:rsid w:val="004B0A6E"/>
    <w:rsid w:val="004C2CD6"/>
    <w:rsid w:val="004C407B"/>
    <w:rsid w:val="004C44C2"/>
    <w:rsid w:val="004D0D93"/>
    <w:rsid w:val="004D1BFB"/>
    <w:rsid w:val="004D4D24"/>
    <w:rsid w:val="004D706E"/>
    <w:rsid w:val="004E636A"/>
    <w:rsid w:val="004F1B76"/>
    <w:rsid w:val="004F33F7"/>
    <w:rsid w:val="004F4D28"/>
    <w:rsid w:val="004F6D6F"/>
    <w:rsid w:val="00503D13"/>
    <w:rsid w:val="0050625E"/>
    <w:rsid w:val="005213FF"/>
    <w:rsid w:val="005265CB"/>
    <w:rsid w:val="0052727C"/>
    <w:rsid w:val="00527500"/>
    <w:rsid w:val="00537897"/>
    <w:rsid w:val="00540D58"/>
    <w:rsid w:val="00542C75"/>
    <w:rsid w:val="00556D3E"/>
    <w:rsid w:val="00567321"/>
    <w:rsid w:val="005723F2"/>
    <w:rsid w:val="00593DDF"/>
    <w:rsid w:val="005940AD"/>
    <w:rsid w:val="005A1512"/>
    <w:rsid w:val="005B21E4"/>
    <w:rsid w:val="005B3E06"/>
    <w:rsid w:val="005B6853"/>
    <w:rsid w:val="005C0CB0"/>
    <w:rsid w:val="005C1CA5"/>
    <w:rsid w:val="005C6C0E"/>
    <w:rsid w:val="005D2FCF"/>
    <w:rsid w:val="005D7565"/>
    <w:rsid w:val="005E73FA"/>
    <w:rsid w:val="005F2D8F"/>
    <w:rsid w:val="005F5E1F"/>
    <w:rsid w:val="005F62CF"/>
    <w:rsid w:val="005F6AB2"/>
    <w:rsid w:val="00604922"/>
    <w:rsid w:val="00604A12"/>
    <w:rsid w:val="00610B03"/>
    <w:rsid w:val="00616CFF"/>
    <w:rsid w:val="0062556E"/>
    <w:rsid w:val="00626B7A"/>
    <w:rsid w:val="00627309"/>
    <w:rsid w:val="0062756C"/>
    <w:rsid w:val="00630369"/>
    <w:rsid w:val="0063051C"/>
    <w:rsid w:val="00630528"/>
    <w:rsid w:val="006407D2"/>
    <w:rsid w:val="006462F7"/>
    <w:rsid w:val="00654519"/>
    <w:rsid w:val="00654839"/>
    <w:rsid w:val="00664F03"/>
    <w:rsid w:val="00665910"/>
    <w:rsid w:val="006660F3"/>
    <w:rsid w:val="006700D7"/>
    <w:rsid w:val="00672C66"/>
    <w:rsid w:val="00675580"/>
    <w:rsid w:val="0067682F"/>
    <w:rsid w:val="00676D16"/>
    <w:rsid w:val="00681821"/>
    <w:rsid w:val="00691D2F"/>
    <w:rsid w:val="00695C38"/>
    <w:rsid w:val="00696A82"/>
    <w:rsid w:val="006A53C3"/>
    <w:rsid w:val="006B3841"/>
    <w:rsid w:val="006B5AB7"/>
    <w:rsid w:val="006C0EEB"/>
    <w:rsid w:val="006C1171"/>
    <w:rsid w:val="006C729B"/>
    <w:rsid w:val="006D4D4B"/>
    <w:rsid w:val="006E057F"/>
    <w:rsid w:val="006E4984"/>
    <w:rsid w:val="006E596E"/>
    <w:rsid w:val="006F0EBE"/>
    <w:rsid w:val="006F4A30"/>
    <w:rsid w:val="006F64E6"/>
    <w:rsid w:val="0070057A"/>
    <w:rsid w:val="007020BB"/>
    <w:rsid w:val="0071665D"/>
    <w:rsid w:val="00720B0C"/>
    <w:rsid w:val="0072638A"/>
    <w:rsid w:val="007323CA"/>
    <w:rsid w:val="00734576"/>
    <w:rsid w:val="007420FD"/>
    <w:rsid w:val="00746D30"/>
    <w:rsid w:val="00750C7A"/>
    <w:rsid w:val="0075177C"/>
    <w:rsid w:val="00753684"/>
    <w:rsid w:val="00754908"/>
    <w:rsid w:val="00760BAE"/>
    <w:rsid w:val="007611F7"/>
    <w:rsid w:val="00766A74"/>
    <w:rsid w:val="00785D4D"/>
    <w:rsid w:val="00785DC4"/>
    <w:rsid w:val="00797656"/>
    <w:rsid w:val="007978B3"/>
    <w:rsid w:val="007A4A71"/>
    <w:rsid w:val="007C2EC8"/>
    <w:rsid w:val="007C67EF"/>
    <w:rsid w:val="007D4A85"/>
    <w:rsid w:val="007D700A"/>
    <w:rsid w:val="007E3924"/>
    <w:rsid w:val="007E4F81"/>
    <w:rsid w:val="007F4376"/>
    <w:rsid w:val="007F486D"/>
    <w:rsid w:val="00812A4D"/>
    <w:rsid w:val="0081457A"/>
    <w:rsid w:val="00825A18"/>
    <w:rsid w:val="00836953"/>
    <w:rsid w:val="008374F7"/>
    <w:rsid w:val="008437EE"/>
    <w:rsid w:val="00846105"/>
    <w:rsid w:val="008477F3"/>
    <w:rsid w:val="00851BB3"/>
    <w:rsid w:val="00861BE9"/>
    <w:rsid w:val="00862ACC"/>
    <w:rsid w:val="00870396"/>
    <w:rsid w:val="0087108E"/>
    <w:rsid w:val="008764D5"/>
    <w:rsid w:val="00885BA9"/>
    <w:rsid w:val="008A3091"/>
    <w:rsid w:val="008A5C47"/>
    <w:rsid w:val="008A7CD1"/>
    <w:rsid w:val="008B0BE2"/>
    <w:rsid w:val="008B60EA"/>
    <w:rsid w:val="008B6A18"/>
    <w:rsid w:val="008C6AE4"/>
    <w:rsid w:val="008E038B"/>
    <w:rsid w:val="008E2EBA"/>
    <w:rsid w:val="008F6DC4"/>
    <w:rsid w:val="00916DDF"/>
    <w:rsid w:val="009242EA"/>
    <w:rsid w:val="0092600A"/>
    <w:rsid w:val="00944B9D"/>
    <w:rsid w:val="009568C0"/>
    <w:rsid w:val="009657D1"/>
    <w:rsid w:val="00965944"/>
    <w:rsid w:val="00993E1F"/>
    <w:rsid w:val="00994285"/>
    <w:rsid w:val="009A0319"/>
    <w:rsid w:val="009A1597"/>
    <w:rsid w:val="009A1FD2"/>
    <w:rsid w:val="009A5044"/>
    <w:rsid w:val="009B0B62"/>
    <w:rsid w:val="009B7561"/>
    <w:rsid w:val="009C153A"/>
    <w:rsid w:val="009C1E17"/>
    <w:rsid w:val="009C49BA"/>
    <w:rsid w:val="009C5408"/>
    <w:rsid w:val="009D1CCE"/>
    <w:rsid w:val="009E7D5E"/>
    <w:rsid w:val="009F0A92"/>
    <w:rsid w:val="00A10CC4"/>
    <w:rsid w:val="00A166E7"/>
    <w:rsid w:val="00A35095"/>
    <w:rsid w:val="00A35228"/>
    <w:rsid w:val="00A3535E"/>
    <w:rsid w:val="00A419E9"/>
    <w:rsid w:val="00A44C07"/>
    <w:rsid w:val="00A46A1E"/>
    <w:rsid w:val="00A618F9"/>
    <w:rsid w:val="00A62C26"/>
    <w:rsid w:val="00A63AB9"/>
    <w:rsid w:val="00A85059"/>
    <w:rsid w:val="00A8731E"/>
    <w:rsid w:val="00A90277"/>
    <w:rsid w:val="00A93FE9"/>
    <w:rsid w:val="00A97F87"/>
    <w:rsid w:val="00AA34F2"/>
    <w:rsid w:val="00AA3F26"/>
    <w:rsid w:val="00AA6C45"/>
    <w:rsid w:val="00AA7CA4"/>
    <w:rsid w:val="00AB323B"/>
    <w:rsid w:val="00AC0D4A"/>
    <w:rsid w:val="00AC110B"/>
    <w:rsid w:val="00AC1401"/>
    <w:rsid w:val="00AC3C96"/>
    <w:rsid w:val="00AC3D5A"/>
    <w:rsid w:val="00AC4630"/>
    <w:rsid w:val="00AC534E"/>
    <w:rsid w:val="00AC5F59"/>
    <w:rsid w:val="00AC62BA"/>
    <w:rsid w:val="00AD3B95"/>
    <w:rsid w:val="00AD4D9A"/>
    <w:rsid w:val="00AD6826"/>
    <w:rsid w:val="00AE6CDF"/>
    <w:rsid w:val="00B11E80"/>
    <w:rsid w:val="00B21808"/>
    <w:rsid w:val="00B237CF"/>
    <w:rsid w:val="00B330FA"/>
    <w:rsid w:val="00B37EAE"/>
    <w:rsid w:val="00B40A9C"/>
    <w:rsid w:val="00B42DC2"/>
    <w:rsid w:val="00B448DE"/>
    <w:rsid w:val="00B4675D"/>
    <w:rsid w:val="00B47A92"/>
    <w:rsid w:val="00B568CE"/>
    <w:rsid w:val="00B56C22"/>
    <w:rsid w:val="00B641DE"/>
    <w:rsid w:val="00B64789"/>
    <w:rsid w:val="00B64D47"/>
    <w:rsid w:val="00B65A0F"/>
    <w:rsid w:val="00B66FAD"/>
    <w:rsid w:val="00B74317"/>
    <w:rsid w:val="00B76F16"/>
    <w:rsid w:val="00B7752C"/>
    <w:rsid w:val="00B8452F"/>
    <w:rsid w:val="00B84CDF"/>
    <w:rsid w:val="00B84FC9"/>
    <w:rsid w:val="00B93F12"/>
    <w:rsid w:val="00BA2075"/>
    <w:rsid w:val="00BA31AD"/>
    <w:rsid w:val="00BA6021"/>
    <w:rsid w:val="00BC0236"/>
    <w:rsid w:val="00BC3AAF"/>
    <w:rsid w:val="00BC4630"/>
    <w:rsid w:val="00BE1809"/>
    <w:rsid w:val="00BF5A6F"/>
    <w:rsid w:val="00BF6D03"/>
    <w:rsid w:val="00BF6DFF"/>
    <w:rsid w:val="00C077D0"/>
    <w:rsid w:val="00C12335"/>
    <w:rsid w:val="00C15441"/>
    <w:rsid w:val="00C21D95"/>
    <w:rsid w:val="00C3208E"/>
    <w:rsid w:val="00C36299"/>
    <w:rsid w:val="00C366D4"/>
    <w:rsid w:val="00C47948"/>
    <w:rsid w:val="00C513A8"/>
    <w:rsid w:val="00C55DD8"/>
    <w:rsid w:val="00C567C4"/>
    <w:rsid w:val="00C61A9D"/>
    <w:rsid w:val="00C6238D"/>
    <w:rsid w:val="00C640D6"/>
    <w:rsid w:val="00C732C5"/>
    <w:rsid w:val="00C86623"/>
    <w:rsid w:val="00CA422F"/>
    <w:rsid w:val="00CB539F"/>
    <w:rsid w:val="00CC40F7"/>
    <w:rsid w:val="00CD31B2"/>
    <w:rsid w:val="00CE1624"/>
    <w:rsid w:val="00CE36BA"/>
    <w:rsid w:val="00D0416E"/>
    <w:rsid w:val="00D13380"/>
    <w:rsid w:val="00D2470E"/>
    <w:rsid w:val="00D27EF5"/>
    <w:rsid w:val="00D319E1"/>
    <w:rsid w:val="00D3455E"/>
    <w:rsid w:val="00D43F98"/>
    <w:rsid w:val="00D46CAE"/>
    <w:rsid w:val="00D521F1"/>
    <w:rsid w:val="00D57195"/>
    <w:rsid w:val="00D611E6"/>
    <w:rsid w:val="00D617F4"/>
    <w:rsid w:val="00D66FBC"/>
    <w:rsid w:val="00D875DD"/>
    <w:rsid w:val="00D95C42"/>
    <w:rsid w:val="00DA160A"/>
    <w:rsid w:val="00DA4EF3"/>
    <w:rsid w:val="00DC2150"/>
    <w:rsid w:val="00DC22DD"/>
    <w:rsid w:val="00DC7C84"/>
    <w:rsid w:val="00DE0665"/>
    <w:rsid w:val="00DE1A92"/>
    <w:rsid w:val="00DE3973"/>
    <w:rsid w:val="00DF032B"/>
    <w:rsid w:val="00DF7215"/>
    <w:rsid w:val="00DF7817"/>
    <w:rsid w:val="00E01F33"/>
    <w:rsid w:val="00E02FC8"/>
    <w:rsid w:val="00E04233"/>
    <w:rsid w:val="00E0522C"/>
    <w:rsid w:val="00E05EBB"/>
    <w:rsid w:val="00E10E8D"/>
    <w:rsid w:val="00E14323"/>
    <w:rsid w:val="00E14D1F"/>
    <w:rsid w:val="00E17750"/>
    <w:rsid w:val="00E317EF"/>
    <w:rsid w:val="00E32B3E"/>
    <w:rsid w:val="00E35406"/>
    <w:rsid w:val="00E46B8B"/>
    <w:rsid w:val="00E46EC9"/>
    <w:rsid w:val="00E531D3"/>
    <w:rsid w:val="00E66A82"/>
    <w:rsid w:val="00E71E9F"/>
    <w:rsid w:val="00E73D95"/>
    <w:rsid w:val="00E96FDB"/>
    <w:rsid w:val="00EA14B8"/>
    <w:rsid w:val="00EA3D52"/>
    <w:rsid w:val="00EC258F"/>
    <w:rsid w:val="00EC4825"/>
    <w:rsid w:val="00ED5CD4"/>
    <w:rsid w:val="00ED6E6B"/>
    <w:rsid w:val="00EE1943"/>
    <w:rsid w:val="00EE1E15"/>
    <w:rsid w:val="00EE3E8D"/>
    <w:rsid w:val="00EE6F8D"/>
    <w:rsid w:val="00EF2DA1"/>
    <w:rsid w:val="00F14ADD"/>
    <w:rsid w:val="00F345F6"/>
    <w:rsid w:val="00F420E8"/>
    <w:rsid w:val="00F53DBA"/>
    <w:rsid w:val="00F60597"/>
    <w:rsid w:val="00F6105A"/>
    <w:rsid w:val="00F6176F"/>
    <w:rsid w:val="00F65249"/>
    <w:rsid w:val="00F71A7C"/>
    <w:rsid w:val="00F817FD"/>
    <w:rsid w:val="00F81D3D"/>
    <w:rsid w:val="00F81FF1"/>
    <w:rsid w:val="00F8241B"/>
    <w:rsid w:val="00F84FF3"/>
    <w:rsid w:val="00FA202C"/>
    <w:rsid w:val="00FB032B"/>
    <w:rsid w:val="00FB767E"/>
    <w:rsid w:val="00FC4260"/>
    <w:rsid w:val="00FD1938"/>
    <w:rsid w:val="00FE2286"/>
    <w:rsid w:val="00FE6399"/>
    <w:rsid w:val="00FE7772"/>
    <w:rsid w:val="00FF04FC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730920"/>
  <w15:docId w15:val="{731B0EA7-C952-48FF-B037-FFE78938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118</Words>
  <Characters>674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19830</cp:lastModifiedBy>
  <cp:revision>2373</cp:revision>
  <cp:lastPrinted>2019-09-22T05:47:00Z</cp:lastPrinted>
  <dcterms:created xsi:type="dcterms:W3CDTF">2021-01-29T00:55:00Z</dcterms:created>
  <dcterms:modified xsi:type="dcterms:W3CDTF">2023-06-17T18:47:00Z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